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DD4BB" w14:textId="77777777" w:rsidR="00120E44" w:rsidRDefault="00120E44" w:rsidP="00120E44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Standards PHP</w:t>
      </w:r>
      <w:bookmarkStart w:id="0" w:name="_GoBack"/>
    </w:p>
    <w:bookmarkEnd w:id="0"/>
    <w:p w14:paraId="2066C13C" w14:textId="77777777" w:rsidR="00120E44" w:rsidRDefault="00120E44" w:rsidP="00120E44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PSR-0</w:t>
      </w:r>
      <w:proofErr w:type="gramStart"/>
      <w:r>
        <w:rPr>
          <w:rFonts w:ascii="Times" w:hAnsi="Times" w:cs="Times"/>
          <w:color w:val="616161"/>
          <w:sz w:val="28"/>
          <w:szCs w:val="28"/>
        </w:rPr>
        <w:t>,PSR</w:t>
      </w:r>
      <w:proofErr w:type="gramEnd"/>
      <w:r>
        <w:rPr>
          <w:rFonts w:ascii="Times" w:hAnsi="Times" w:cs="Times"/>
          <w:color w:val="616161"/>
          <w:sz w:val="28"/>
          <w:szCs w:val="28"/>
        </w:rPr>
        <w:t>-1,PSR-2...</w:t>
      </w:r>
    </w:p>
    <w:p w14:paraId="210FD039" w14:textId="77777777" w:rsidR="00120E44" w:rsidRDefault="00120E44" w:rsidP="00120E44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hyperlink r:id="rId6" w:history="1">
        <w:r>
          <w:rPr>
            <w:rFonts w:ascii="Times" w:hAnsi="Times" w:cs="Times"/>
            <w:color w:val="2E2E2E"/>
            <w:sz w:val="28"/>
            <w:szCs w:val="28"/>
          </w:rPr>
          <w:t>https://github.com/php-fig/fig-standards/tree/master/accepted</w:t>
        </w:r>
      </w:hyperlink>
    </w:p>
    <w:p w14:paraId="22062B10" w14:textId="77777777" w:rsidR="005256B8" w:rsidRDefault="005256B8" w:rsidP="00120E44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</w:p>
    <w:p w14:paraId="7448A7DB" w14:textId="76B3E1BC" w:rsidR="0058535B" w:rsidRPr="00120E44" w:rsidRDefault="00120E44" w:rsidP="00120E44">
      <w:r>
        <w:rPr>
          <w:rFonts w:ascii="Times" w:hAnsi="Times" w:cs="Times"/>
          <w:color w:val="616161"/>
          <w:sz w:val="28"/>
          <w:szCs w:val="28"/>
        </w:rPr>
        <w:t>Modifié le: mardi 8 juillet 2014, 10:07</w:t>
      </w:r>
    </w:p>
    <w:sectPr w:rsidR="0058535B" w:rsidRPr="00120E44" w:rsidSect="00CA4650">
      <w:pgSz w:w="11900" w:h="16840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000000CC">
      <w:start w:val="1"/>
      <w:numFmt w:val="bullet"/>
      <w:lvlText w:val="▪"/>
      <w:lvlJc w:val="left"/>
      <w:pPr>
        <w:ind w:left="2880" w:hanging="360"/>
      </w:pPr>
    </w:lvl>
    <w:lvl w:ilvl="4" w:tplc="000000CD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72"/>
    <w:rsid w:val="00120E44"/>
    <w:rsid w:val="001E5772"/>
    <w:rsid w:val="003B4B45"/>
    <w:rsid w:val="005256B8"/>
    <w:rsid w:val="0058535B"/>
    <w:rsid w:val="009B4977"/>
    <w:rsid w:val="00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86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7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7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7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7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hp-fig/fig-standards/tree/master/accept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;</dc:creator>
  <cp:keywords/>
  <dc:description/>
  <cp:lastModifiedBy>;</cp:lastModifiedBy>
  <cp:revision>4</cp:revision>
  <cp:lastPrinted>2014-09-01T20:46:00Z</cp:lastPrinted>
  <dcterms:created xsi:type="dcterms:W3CDTF">2014-09-01T20:45:00Z</dcterms:created>
  <dcterms:modified xsi:type="dcterms:W3CDTF">2014-09-01T20:46:00Z</dcterms:modified>
</cp:coreProperties>
</file>