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12BEC4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56"/>
          <w:szCs w:val="56"/>
        </w:rPr>
      </w:pPr>
      <w:r>
        <w:rPr>
          <w:rFonts w:ascii="Times" w:hAnsi="Times" w:cs="Times"/>
          <w:color w:val="616161"/>
          <w:sz w:val="56"/>
          <w:szCs w:val="56"/>
        </w:rPr>
        <w:t xml:space="preserve">Votre IDE : </w:t>
      </w:r>
      <w:proofErr w:type="spellStart"/>
      <w:r>
        <w:rPr>
          <w:rFonts w:ascii="Times" w:hAnsi="Times" w:cs="Times"/>
          <w:color w:val="616161"/>
          <w:sz w:val="56"/>
          <w:szCs w:val="56"/>
        </w:rPr>
        <w:t>PHPStorm</w:t>
      </w:r>
      <w:proofErr w:type="spellEnd"/>
    </w:p>
    <w:p w14:paraId="2F2D0859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64"/>
          <w:szCs w:val="64"/>
        </w:rPr>
      </w:pPr>
      <w:r>
        <w:rPr>
          <w:rFonts w:ascii="Times" w:hAnsi="Times" w:cs="Times"/>
          <w:color w:val="616161"/>
          <w:sz w:val="64"/>
          <w:szCs w:val="64"/>
        </w:rPr>
        <w:t>IDE</w:t>
      </w:r>
    </w:p>
    <w:p w14:paraId="6DA5F913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56"/>
          <w:szCs w:val="56"/>
        </w:rPr>
      </w:pPr>
      <w:r>
        <w:rPr>
          <w:rFonts w:ascii="Times" w:hAnsi="Times" w:cs="Times"/>
          <w:color w:val="616161"/>
          <w:sz w:val="56"/>
          <w:szCs w:val="56"/>
        </w:rPr>
        <w:t>Qu'est-ce qu'un IDE ?</w:t>
      </w:r>
    </w:p>
    <w:p w14:paraId="13513754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color w:val="616161"/>
          <w:sz w:val="28"/>
          <w:szCs w:val="28"/>
        </w:rPr>
        <w:t>IDE ou EDI en français est un Environnement de Développement Intégré est un ensemble d'outils destinés à programmer dans un langage donné.</w:t>
      </w:r>
    </w:p>
    <w:p w14:paraId="2DC45ADF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56"/>
          <w:szCs w:val="56"/>
        </w:rPr>
      </w:pPr>
      <w:r>
        <w:rPr>
          <w:rFonts w:ascii="Times" w:hAnsi="Times" w:cs="Times"/>
          <w:color w:val="616161"/>
          <w:sz w:val="56"/>
          <w:szCs w:val="56"/>
        </w:rPr>
        <w:t>Que fait-il?</w:t>
      </w:r>
    </w:p>
    <w:p w14:paraId="60DEF02E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color w:val="616161"/>
          <w:sz w:val="28"/>
          <w:szCs w:val="28"/>
        </w:rPr>
        <w:t>Il nous facilite la vie !</w:t>
      </w:r>
    </w:p>
    <w:p w14:paraId="63B10660" w14:textId="77777777" w:rsidR="001E5772" w:rsidRDefault="001E5772" w:rsidP="001E577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color w:val="616161"/>
          <w:sz w:val="28"/>
          <w:szCs w:val="28"/>
        </w:rPr>
        <w:t>intégration de la documentation</w:t>
      </w:r>
    </w:p>
    <w:p w14:paraId="194E7FC6" w14:textId="77777777" w:rsidR="001E5772" w:rsidRDefault="001E5772" w:rsidP="001E577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color w:val="616161"/>
          <w:sz w:val="28"/>
          <w:szCs w:val="28"/>
        </w:rPr>
        <w:t>coloration syntaxique et vérification des erreurs de code</w:t>
      </w:r>
    </w:p>
    <w:p w14:paraId="73887BCF" w14:textId="77777777" w:rsidR="001E5772" w:rsidRDefault="001E5772" w:rsidP="001E577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color w:val="616161"/>
          <w:sz w:val="28"/>
          <w:szCs w:val="28"/>
        </w:rPr>
        <w:t>indentation automatique</w:t>
      </w:r>
    </w:p>
    <w:p w14:paraId="5602ACD5" w14:textId="77777777" w:rsidR="001E5772" w:rsidRDefault="001E5772" w:rsidP="001E577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616161"/>
          <w:sz w:val="28"/>
          <w:szCs w:val="28"/>
        </w:rPr>
      </w:pPr>
      <w:proofErr w:type="spellStart"/>
      <w:r>
        <w:rPr>
          <w:rFonts w:ascii="Times" w:hAnsi="Times" w:cs="Times"/>
          <w:color w:val="616161"/>
          <w:sz w:val="28"/>
          <w:szCs w:val="28"/>
        </w:rPr>
        <w:t>réfactoring</w:t>
      </w:r>
      <w:proofErr w:type="spellEnd"/>
      <w:r>
        <w:rPr>
          <w:rFonts w:ascii="Times" w:hAnsi="Times" w:cs="Times"/>
          <w:color w:val="616161"/>
          <w:sz w:val="28"/>
          <w:szCs w:val="28"/>
        </w:rPr>
        <w:t xml:space="preserve"> puissant</w:t>
      </w:r>
    </w:p>
    <w:p w14:paraId="3FAD524D" w14:textId="77777777" w:rsidR="001E5772" w:rsidRDefault="001E5772" w:rsidP="001E577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color w:val="616161"/>
          <w:sz w:val="28"/>
          <w:szCs w:val="28"/>
        </w:rPr>
        <w:t>tests unitaires</w:t>
      </w:r>
    </w:p>
    <w:p w14:paraId="773B3587" w14:textId="77777777" w:rsidR="001E5772" w:rsidRDefault="001E5772" w:rsidP="001E577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color w:val="616161"/>
          <w:sz w:val="28"/>
          <w:szCs w:val="28"/>
        </w:rPr>
        <w:t>débugger</w:t>
      </w:r>
    </w:p>
    <w:p w14:paraId="358168EA" w14:textId="77777777" w:rsidR="001E5772" w:rsidRDefault="001E5772" w:rsidP="001E577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color w:val="616161"/>
          <w:sz w:val="28"/>
          <w:szCs w:val="28"/>
        </w:rPr>
        <w:t>génération de code</w:t>
      </w:r>
    </w:p>
    <w:p w14:paraId="40A2B000" w14:textId="77777777" w:rsidR="001E5772" w:rsidRDefault="001E5772" w:rsidP="001E577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color w:val="616161"/>
          <w:sz w:val="28"/>
          <w:szCs w:val="28"/>
        </w:rPr>
        <w:t>...</w:t>
      </w:r>
    </w:p>
    <w:p w14:paraId="3C46C56B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56"/>
          <w:szCs w:val="56"/>
        </w:rPr>
      </w:pPr>
      <w:r>
        <w:rPr>
          <w:rFonts w:ascii="Times" w:hAnsi="Times" w:cs="Times"/>
          <w:color w:val="616161"/>
          <w:sz w:val="56"/>
          <w:szCs w:val="56"/>
        </w:rPr>
        <w:t>Exemples</w:t>
      </w:r>
    </w:p>
    <w:p w14:paraId="02107669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  <w:hyperlink r:id="rId6" w:history="1">
        <w:r>
          <w:rPr>
            <w:rFonts w:ascii="Times" w:hAnsi="Times" w:cs="Times"/>
            <w:color w:val="2E2E2E"/>
            <w:sz w:val="28"/>
            <w:szCs w:val="28"/>
          </w:rPr>
          <w:t>Visual Studio</w:t>
        </w:r>
      </w:hyperlink>
      <w:r>
        <w:rPr>
          <w:rFonts w:ascii="Times" w:hAnsi="Times" w:cs="Times"/>
          <w:color w:val="616161"/>
          <w:sz w:val="28"/>
          <w:szCs w:val="28"/>
        </w:rPr>
        <w:t xml:space="preserve"> ou </w:t>
      </w:r>
      <w:hyperlink r:id="rId7" w:history="1">
        <w:r>
          <w:rPr>
            <w:rFonts w:ascii="Times" w:hAnsi="Times" w:cs="Times"/>
            <w:color w:val="2E2E2E"/>
            <w:sz w:val="28"/>
            <w:szCs w:val="28"/>
          </w:rPr>
          <w:t>Eclipse</w:t>
        </w:r>
      </w:hyperlink>
      <w:r>
        <w:rPr>
          <w:rFonts w:ascii="Times" w:hAnsi="Times" w:cs="Times"/>
          <w:color w:val="616161"/>
          <w:sz w:val="28"/>
          <w:szCs w:val="28"/>
        </w:rPr>
        <w:t xml:space="preserve"> sont les plus connus et les plus utilisés dans le monde. Le premier est très utilisé pour le langage C# (</w:t>
      </w:r>
      <w:proofErr w:type="spellStart"/>
      <w:r>
        <w:rPr>
          <w:rFonts w:ascii="Times" w:hAnsi="Times" w:cs="Times"/>
          <w:color w:val="616161"/>
          <w:sz w:val="28"/>
          <w:szCs w:val="28"/>
        </w:rPr>
        <w:t>sharp</w:t>
      </w:r>
      <w:proofErr w:type="spellEnd"/>
      <w:r>
        <w:rPr>
          <w:rFonts w:ascii="Times" w:hAnsi="Times" w:cs="Times"/>
          <w:color w:val="616161"/>
          <w:sz w:val="28"/>
          <w:szCs w:val="28"/>
        </w:rPr>
        <w:t>), tandis que le second est énormément connu des développeurs Java.</w:t>
      </w:r>
    </w:p>
    <w:p w14:paraId="4C9B5A22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b/>
          <w:bCs/>
          <w:color w:val="616161"/>
          <w:sz w:val="28"/>
          <w:szCs w:val="28"/>
        </w:rPr>
        <w:t>Ok, et pour faire du PHP/</w:t>
      </w:r>
      <w:proofErr w:type="spellStart"/>
      <w:r>
        <w:rPr>
          <w:rFonts w:ascii="Times" w:hAnsi="Times" w:cs="Times"/>
          <w:b/>
          <w:bCs/>
          <w:color w:val="616161"/>
          <w:sz w:val="28"/>
          <w:szCs w:val="28"/>
        </w:rPr>
        <w:t>Javascript</w:t>
      </w:r>
      <w:proofErr w:type="spellEnd"/>
      <w:r>
        <w:rPr>
          <w:rFonts w:ascii="Times" w:hAnsi="Times" w:cs="Times"/>
          <w:b/>
          <w:bCs/>
          <w:color w:val="616161"/>
          <w:sz w:val="28"/>
          <w:szCs w:val="28"/>
        </w:rPr>
        <w:t xml:space="preserve"> ?</w:t>
      </w:r>
    </w:p>
    <w:p w14:paraId="7EDDA8D6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color w:val="616161"/>
          <w:sz w:val="28"/>
          <w:szCs w:val="28"/>
        </w:rPr>
        <w:t xml:space="preserve">Il existe </w:t>
      </w:r>
      <w:hyperlink r:id="rId8" w:history="1">
        <w:r>
          <w:rPr>
            <w:rFonts w:ascii="Times" w:hAnsi="Times" w:cs="Times"/>
            <w:color w:val="2E2E2E"/>
            <w:sz w:val="28"/>
            <w:szCs w:val="28"/>
          </w:rPr>
          <w:t>Zend Studio</w:t>
        </w:r>
      </w:hyperlink>
      <w:r>
        <w:rPr>
          <w:rFonts w:ascii="Times" w:hAnsi="Times" w:cs="Times"/>
          <w:color w:val="616161"/>
          <w:sz w:val="28"/>
          <w:szCs w:val="28"/>
        </w:rPr>
        <w:t>, un dérivé d'Eclipse spécialement dédié au PHP.</w:t>
      </w:r>
    </w:p>
    <w:p w14:paraId="18A30C76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  <w:hyperlink r:id="rId9" w:history="1">
        <w:proofErr w:type="spellStart"/>
        <w:r>
          <w:rPr>
            <w:rFonts w:ascii="Times" w:hAnsi="Times" w:cs="Times"/>
            <w:color w:val="2E2E2E"/>
            <w:sz w:val="28"/>
            <w:szCs w:val="28"/>
          </w:rPr>
          <w:t>PHPStorm</w:t>
        </w:r>
        <w:proofErr w:type="spellEnd"/>
      </w:hyperlink>
      <w:r>
        <w:rPr>
          <w:rFonts w:ascii="Times" w:hAnsi="Times" w:cs="Times"/>
          <w:color w:val="616161"/>
          <w:sz w:val="28"/>
          <w:szCs w:val="28"/>
        </w:rPr>
        <w:t xml:space="preserve"> tire son épingle du jeu, en proposant un IDE exclusivement conçu pour PHP et les langages du web. C'est celui que nous allons utiliser.</w:t>
      </w:r>
    </w:p>
    <w:p w14:paraId="4221C1F1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color w:val="616161"/>
          <w:sz w:val="28"/>
          <w:szCs w:val="28"/>
        </w:rPr>
        <w:t xml:space="preserve">Il existe d'autres solutions, comme Notepad++ ou Sublime </w:t>
      </w:r>
      <w:proofErr w:type="spellStart"/>
      <w:r>
        <w:rPr>
          <w:rFonts w:ascii="Times" w:hAnsi="Times" w:cs="Times"/>
          <w:color w:val="616161"/>
          <w:sz w:val="28"/>
          <w:szCs w:val="28"/>
        </w:rPr>
        <w:t>Text</w:t>
      </w:r>
      <w:proofErr w:type="spellEnd"/>
      <w:r>
        <w:rPr>
          <w:rFonts w:ascii="Times" w:hAnsi="Times" w:cs="Times"/>
          <w:color w:val="616161"/>
          <w:sz w:val="28"/>
          <w:szCs w:val="28"/>
        </w:rPr>
        <w:t>, mais ces logiciels ne sont pas de vrais IDE (manque de fonctionnalités).</w:t>
      </w:r>
    </w:p>
    <w:p w14:paraId="241A016F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64"/>
          <w:szCs w:val="64"/>
        </w:rPr>
      </w:pPr>
      <w:proofErr w:type="spellStart"/>
      <w:r>
        <w:rPr>
          <w:rFonts w:ascii="Times" w:hAnsi="Times" w:cs="Times"/>
          <w:color w:val="616161"/>
          <w:sz w:val="64"/>
          <w:szCs w:val="64"/>
        </w:rPr>
        <w:t>PHPStorm</w:t>
      </w:r>
      <w:proofErr w:type="spellEnd"/>
    </w:p>
    <w:p w14:paraId="14B5D2B9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56"/>
          <w:szCs w:val="56"/>
        </w:rPr>
      </w:pPr>
      <w:r>
        <w:rPr>
          <w:rFonts w:ascii="Times" w:hAnsi="Times" w:cs="Times"/>
          <w:color w:val="616161"/>
          <w:sz w:val="56"/>
          <w:szCs w:val="56"/>
        </w:rPr>
        <w:t>Configuration initiale</w:t>
      </w:r>
    </w:p>
    <w:p w14:paraId="1E61BD0E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color w:val="616161"/>
          <w:sz w:val="28"/>
          <w:szCs w:val="28"/>
        </w:rPr>
        <w:t>Afin d'avoir un IDE commun, je vous propose d'effectuer les réglages suivants.</w:t>
      </w:r>
    </w:p>
    <w:p w14:paraId="269E7E41" w14:textId="77777777" w:rsidR="001E5772" w:rsidRDefault="001E5772" w:rsidP="001E577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color w:val="616161"/>
          <w:sz w:val="28"/>
          <w:szCs w:val="28"/>
        </w:rPr>
        <w:t>Utiliser les raccourcis Eclipse File / Settings / "</w:t>
      </w:r>
      <w:proofErr w:type="spellStart"/>
      <w:r>
        <w:rPr>
          <w:rFonts w:ascii="Times" w:hAnsi="Times" w:cs="Times"/>
          <w:color w:val="616161"/>
          <w:sz w:val="28"/>
          <w:szCs w:val="28"/>
        </w:rPr>
        <w:t>keymap</w:t>
      </w:r>
      <w:proofErr w:type="spellEnd"/>
      <w:r>
        <w:rPr>
          <w:rFonts w:ascii="Times" w:hAnsi="Times" w:cs="Times"/>
          <w:color w:val="616161"/>
          <w:sz w:val="28"/>
          <w:szCs w:val="28"/>
        </w:rPr>
        <w:t>", puis choisir Eclipse. </w:t>
      </w:r>
    </w:p>
    <w:p w14:paraId="295E57FC" w14:textId="77777777" w:rsidR="001E5772" w:rsidRDefault="001E5772" w:rsidP="001E577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color w:val="616161"/>
          <w:sz w:val="28"/>
          <w:szCs w:val="28"/>
        </w:rPr>
        <w:t xml:space="preserve">Restaurer le raccourcis fermeture d'une fenêtre File / Settings / </w:t>
      </w:r>
      <w:proofErr w:type="spellStart"/>
      <w:r>
        <w:rPr>
          <w:rFonts w:ascii="Times" w:hAnsi="Times" w:cs="Times"/>
          <w:color w:val="616161"/>
          <w:sz w:val="28"/>
          <w:szCs w:val="28"/>
        </w:rPr>
        <w:t>Keymap</w:t>
      </w:r>
      <w:proofErr w:type="spellEnd"/>
      <w:r>
        <w:rPr>
          <w:rFonts w:ascii="Times" w:hAnsi="Times" w:cs="Times"/>
          <w:color w:val="616161"/>
          <w:sz w:val="28"/>
          <w:szCs w:val="28"/>
        </w:rPr>
        <w:t xml:space="preserve"> / Main </w:t>
      </w:r>
      <w:r>
        <w:rPr>
          <w:rFonts w:ascii="Times" w:hAnsi="Times" w:cs="Times"/>
          <w:color w:val="616161"/>
          <w:sz w:val="28"/>
          <w:szCs w:val="28"/>
        </w:rPr>
        <w:lastRenderedPageBreak/>
        <w:t xml:space="preserve">menu / </w:t>
      </w:r>
      <w:proofErr w:type="spellStart"/>
      <w:r>
        <w:rPr>
          <w:rFonts w:ascii="Times" w:hAnsi="Times" w:cs="Times"/>
          <w:color w:val="616161"/>
          <w:sz w:val="28"/>
          <w:szCs w:val="28"/>
        </w:rPr>
        <w:t>Window</w:t>
      </w:r>
      <w:proofErr w:type="spellEnd"/>
      <w:r>
        <w:rPr>
          <w:rFonts w:ascii="Times" w:hAnsi="Times" w:cs="Times"/>
          <w:color w:val="616161"/>
          <w:sz w:val="28"/>
          <w:szCs w:val="28"/>
        </w:rPr>
        <w:t xml:space="preserve"> / Active </w:t>
      </w:r>
      <w:proofErr w:type="spellStart"/>
      <w:r>
        <w:rPr>
          <w:rFonts w:ascii="Times" w:hAnsi="Times" w:cs="Times"/>
          <w:color w:val="616161"/>
          <w:sz w:val="28"/>
          <w:szCs w:val="28"/>
        </w:rPr>
        <w:t>Tool</w:t>
      </w:r>
      <w:proofErr w:type="spellEnd"/>
      <w:r>
        <w:rPr>
          <w:rFonts w:ascii="Times" w:hAnsi="Times" w:cs="Times"/>
          <w:color w:val="616161"/>
          <w:sz w:val="28"/>
          <w:szCs w:val="28"/>
        </w:rPr>
        <w:t xml:space="preserve"> </w:t>
      </w:r>
      <w:proofErr w:type="spellStart"/>
      <w:r>
        <w:rPr>
          <w:rFonts w:ascii="Times" w:hAnsi="Times" w:cs="Times"/>
          <w:color w:val="616161"/>
          <w:sz w:val="28"/>
          <w:szCs w:val="28"/>
        </w:rPr>
        <w:t>Window</w:t>
      </w:r>
      <w:proofErr w:type="spellEnd"/>
      <w:r>
        <w:rPr>
          <w:rFonts w:ascii="Times" w:hAnsi="Times" w:cs="Times"/>
          <w:color w:val="616161"/>
          <w:sz w:val="28"/>
          <w:szCs w:val="28"/>
        </w:rPr>
        <w:t xml:space="preserve"> / Close Active Tab (clic droit </w:t>
      </w:r>
      <w:proofErr w:type="spellStart"/>
      <w:r>
        <w:rPr>
          <w:rFonts w:ascii="Times" w:hAnsi="Times" w:cs="Times"/>
          <w:color w:val="616161"/>
          <w:sz w:val="28"/>
          <w:szCs w:val="28"/>
        </w:rPr>
        <w:t>Remove</w:t>
      </w:r>
      <w:proofErr w:type="spellEnd"/>
      <w:proofErr w:type="gramStart"/>
      <w:r>
        <w:rPr>
          <w:rFonts w:ascii="Times" w:hAnsi="Times" w:cs="Times"/>
          <w:color w:val="616161"/>
          <w:sz w:val="28"/>
          <w:szCs w:val="28"/>
        </w:rPr>
        <w:t>) </w:t>
      </w:r>
      <w:proofErr w:type="gramEnd"/>
      <w:r>
        <w:rPr>
          <w:rFonts w:ascii="Times" w:hAnsi="Times" w:cs="Times"/>
          <w:color w:val="616161"/>
          <w:sz w:val="28"/>
          <w:szCs w:val="28"/>
        </w:rPr>
        <w:t xml:space="preserve">File / Settings / </w:t>
      </w:r>
      <w:proofErr w:type="spellStart"/>
      <w:r>
        <w:rPr>
          <w:rFonts w:ascii="Times" w:hAnsi="Times" w:cs="Times"/>
          <w:color w:val="616161"/>
          <w:sz w:val="28"/>
          <w:szCs w:val="28"/>
        </w:rPr>
        <w:t>Keymap</w:t>
      </w:r>
      <w:proofErr w:type="spellEnd"/>
      <w:r>
        <w:rPr>
          <w:rFonts w:ascii="Times" w:hAnsi="Times" w:cs="Times"/>
          <w:color w:val="616161"/>
          <w:sz w:val="28"/>
          <w:szCs w:val="28"/>
        </w:rPr>
        <w:t xml:space="preserve"> / Main menu / </w:t>
      </w:r>
      <w:proofErr w:type="spellStart"/>
      <w:r>
        <w:rPr>
          <w:rFonts w:ascii="Times" w:hAnsi="Times" w:cs="Times"/>
          <w:color w:val="616161"/>
          <w:sz w:val="28"/>
          <w:szCs w:val="28"/>
        </w:rPr>
        <w:t>Window</w:t>
      </w:r>
      <w:proofErr w:type="spellEnd"/>
      <w:r>
        <w:rPr>
          <w:rFonts w:ascii="Times" w:hAnsi="Times" w:cs="Times"/>
          <w:color w:val="616161"/>
          <w:sz w:val="28"/>
          <w:szCs w:val="28"/>
        </w:rPr>
        <w:t xml:space="preserve"> / Editor Tabs / Close (clic droit </w:t>
      </w:r>
      <w:proofErr w:type="spellStart"/>
      <w:r>
        <w:rPr>
          <w:rFonts w:ascii="Times" w:hAnsi="Times" w:cs="Times"/>
          <w:color w:val="616161"/>
          <w:sz w:val="28"/>
          <w:szCs w:val="28"/>
        </w:rPr>
        <w:t>Remove</w:t>
      </w:r>
      <w:proofErr w:type="spellEnd"/>
      <w:r>
        <w:rPr>
          <w:rFonts w:ascii="Times" w:hAnsi="Times" w:cs="Times"/>
          <w:color w:val="616161"/>
          <w:sz w:val="28"/>
          <w:szCs w:val="28"/>
        </w:rPr>
        <w:t>, clic droit "</w:t>
      </w:r>
      <w:proofErr w:type="spellStart"/>
      <w:r>
        <w:rPr>
          <w:rFonts w:ascii="Times" w:hAnsi="Times" w:cs="Times"/>
          <w:color w:val="616161"/>
          <w:sz w:val="28"/>
          <w:szCs w:val="28"/>
        </w:rPr>
        <w:t>Add</w:t>
      </w:r>
      <w:proofErr w:type="spellEnd"/>
      <w:r>
        <w:rPr>
          <w:rFonts w:ascii="Times" w:hAnsi="Times" w:cs="Times"/>
          <w:color w:val="616161"/>
          <w:sz w:val="28"/>
          <w:szCs w:val="28"/>
        </w:rPr>
        <w:t xml:space="preserve"> Keyboard </w:t>
      </w:r>
      <w:proofErr w:type="spellStart"/>
      <w:r>
        <w:rPr>
          <w:rFonts w:ascii="Times" w:hAnsi="Times" w:cs="Times"/>
          <w:color w:val="616161"/>
          <w:sz w:val="28"/>
          <w:szCs w:val="28"/>
        </w:rPr>
        <w:t>Shortcut</w:t>
      </w:r>
      <w:proofErr w:type="spellEnd"/>
      <w:r>
        <w:rPr>
          <w:rFonts w:ascii="Times" w:hAnsi="Times" w:cs="Times"/>
          <w:color w:val="616161"/>
          <w:sz w:val="28"/>
          <w:szCs w:val="28"/>
        </w:rPr>
        <w:t>" / "</w:t>
      </w:r>
      <w:proofErr w:type="spellStart"/>
      <w:r>
        <w:rPr>
          <w:rFonts w:ascii="Times" w:hAnsi="Times" w:cs="Times"/>
          <w:color w:val="616161"/>
          <w:sz w:val="28"/>
          <w:szCs w:val="28"/>
        </w:rPr>
        <w:t>Ctrl+W</w:t>
      </w:r>
      <w:proofErr w:type="spellEnd"/>
      <w:r>
        <w:rPr>
          <w:rFonts w:ascii="Times" w:hAnsi="Times" w:cs="Times"/>
          <w:color w:val="616161"/>
          <w:sz w:val="28"/>
          <w:szCs w:val="28"/>
        </w:rPr>
        <w:t>") </w:t>
      </w:r>
    </w:p>
    <w:p w14:paraId="23622641" w14:textId="77777777" w:rsidR="001E5772" w:rsidRDefault="001E5772" w:rsidP="001E577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color w:val="616161"/>
          <w:sz w:val="28"/>
          <w:szCs w:val="28"/>
        </w:rPr>
        <w:t xml:space="preserve">Afficher les numéros des lignes File / Settings / "line" et cocher "Show line </w:t>
      </w:r>
      <w:proofErr w:type="spellStart"/>
      <w:r>
        <w:rPr>
          <w:rFonts w:ascii="Times" w:hAnsi="Times" w:cs="Times"/>
          <w:color w:val="616161"/>
          <w:sz w:val="28"/>
          <w:szCs w:val="28"/>
        </w:rPr>
        <w:t>numbers</w:t>
      </w:r>
      <w:proofErr w:type="spellEnd"/>
      <w:r>
        <w:rPr>
          <w:rFonts w:ascii="Times" w:hAnsi="Times" w:cs="Times"/>
          <w:color w:val="616161"/>
          <w:sz w:val="28"/>
          <w:szCs w:val="28"/>
        </w:rPr>
        <w:t>" </w:t>
      </w:r>
    </w:p>
    <w:p w14:paraId="07625EF0" w14:textId="77777777" w:rsidR="001E5772" w:rsidRDefault="001E5772" w:rsidP="001E5772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color w:val="616161"/>
          <w:sz w:val="28"/>
          <w:szCs w:val="28"/>
        </w:rPr>
        <w:t xml:space="preserve">Supprimer les plugins non utilisés File / Settings / Plugins, puis décocher les cases suivantes </w:t>
      </w:r>
      <w:proofErr w:type="gramStart"/>
      <w:r>
        <w:rPr>
          <w:rFonts w:ascii="Times" w:hAnsi="Times" w:cs="Times"/>
          <w:color w:val="616161"/>
          <w:sz w:val="28"/>
          <w:szCs w:val="28"/>
        </w:rPr>
        <w:t>: </w:t>
      </w:r>
      <w:proofErr w:type="gramEnd"/>
      <w:r>
        <w:rPr>
          <w:rFonts w:ascii="Times" w:hAnsi="Times" w:cs="Times"/>
          <w:color w:val="616161"/>
          <w:sz w:val="28"/>
          <w:szCs w:val="28"/>
        </w:rPr>
        <w:t xml:space="preserve">ASP, </w:t>
      </w:r>
      <w:proofErr w:type="spellStart"/>
      <w:r>
        <w:rPr>
          <w:rFonts w:ascii="Times" w:hAnsi="Times" w:cs="Times"/>
          <w:color w:val="616161"/>
          <w:sz w:val="28"/>
          <w:szCs w:val="28"/>
        </w:rPr>
        <w:t>CoffeeScript</w:t>
      </w:r>
      <w:proofErr w:type="spellEnd"/>
      <w:r>
        <w:rPr>
          <w:rFonts w:ascii="Times" w:hAnsi="Times" w:cs="Times"/>
          <w:color w:val="616161"/>
          <w:sz w:val="28"/>
          <w:szCs w:val="28"/>
        </w:rPr>
        <w:t xml:space="preserve">, </w:t>
      </w:r>
      <w:proofErr w:type="spellStart"/>
      <w:r>
        <w:rPr>
          <w:rFonts w:ascii="Times" w:hAnsi="Times" w:cs="Times"/>
          <w:color w:val="616161"/>
          <w:sz w:val="28"/>
          <w:szCs w:val="28"/>
        </w:rPr>
        <w:t>Drupal</w:t>
      </w:r>
      <w:proofErr w:type="spellEnd"/>
      <w:r>
        <w:rPr>
          <w:rFonts w:ascii="Times" w:hAnsi="Times" w:cs="Times"/>
          <w:color w:val="616161"/>
          <w:sz w:val="28"/>
          <w:szCs w:val="28"/>
        </w:rPr>
        <w:t xml:space="preserve"> Support, </w:t>
      </w:r>
      <w:proofErr w:type="spellStart"/>
      <w:r>
        <w:rPr>
          <w:rFonts w:ascii="Times" w:hAnsi="Times" w:cs="Times"/>
          <w:color w:val="616161"/>
          <w:sz w:val="28"/>
          <w:szCs w:val="28"/>
        </w:rPr>
        <w:t>Gherkin</w:t>
      </w:r>
      <w:proofErr w:type="spellEnd"/>
      <w:r>
        <w:rPr>
          <w:rFonts w:ascii="Times" w:hAnsi="Times" w:cs="Times"/>
          <w:color w:val="616161"/>
          <w:sz w:val="28"/>
          <w:szCs w:val="28"/>
        </w:rPr>
        <w:t xml:space="preserve">, Git </w:t>
      </w:r>
      <w:proofErr w:type="spellStart"/>
      <w:r>
        <w:rPr>
          <w:rFonts w:ascii="Times" w:hAnsi="Times" w:cs="Times"/>
          <w:color w:val="616161"/>
          <w:sz w:val="28"/>
          <w:szCs w:val="28"/>
        </w:rPr>
        <w:t>Integration</w:t>
      </w:r>
      <w:proofErr w:type="spellEnd"/>
      <w:r>
        <w:rPr>
          <w:rFonts w:ascii="Times" w:hAnsi="Times" w:cs="Times"/>
          <w:color w:val="616161"/>
          <w:sz w:val="28"/>
          <w:szCs w:val="28"/>
        </w:rPr>
        <w:t xml:space="preserve">, Google App </w:t>
      </w:r>
      <w:proofErr w:type="spellStart"/>
      <w:r>
        <w:rPr>
          <w:rFonts w:ascii="Times" w:hAnsi="Times" w:cs="Times"/>
          <w:color w:val="616161"/>
          <w:sz w:val="28"/>
          <w:szCs w:val="28"/>
        </w:rPr>
        <w:t>Engine</w:t>
      </w:r>
      <w:proofErr w:type="spellEnd"/>
      <w:r>
        <w:rPr>
          <w:rFonts w:ascii="Times" w:hAnsi="Times" w:cs="Times"/>
          <w:color w:val="616161"/>
          <w:sz w:val="28"/>
          <w:szCs w:val="28"/>
        </w:rPr>
        <w:t xml:space="preserve">, HAML, Java Server Page </w:t>
      </w:r>
      <w:proofErr w:type="spellStart"/>
      <w:r>
        <w:rPr>
          <w:rFonts w:ascii="Times" w:hAnsi="Times" w:cs="Times"/>
          <w:color w:val="616161"/>
          <w:sz w:val="28"/>
          <w:szCs w:val="28"/>
        </w:rPr>
        <w:t>Integration</w:t>
      </w:r>
      <w:proofErr w:type="spellEnd"/>
      <w:r>
        <w:rPr>
          <w:rFonts w:ascii="Times" w:hAnsi="Times" w:cs="Times"/>
          <w:color w:val="616161"/>
          <w:sz w:val="28"/>
          <w:szCs w:val="28"/>
        </w:rPr>
        <w:t xml:space="preserve">, SASS support, UML Support, </w:t>
      </w:r>
      <w:proofErr w:type="spellStart"/>
      <w:r>
        <w:rPr>
          <w:rFonts w:ascii="Times" w:hAnsi="Times" w:cs="Times"/>
          <w:color w:val="616161"/>
          <w:sz w:val="28"/>
          <w:szCs w:val="28"/>
        </w:rPr>
        <w:t>Vagrant</w:t>
      </w:r>
      <w:proofErr w:type="spellEnd"/>
      <w:r>
        <w:rPr>
          <w:rFonts w:ascii="Times" w:hAnsi="Times" w:cs="Times"/>
          <w:color w:val="616161"/>
          <w:sz w:val="28"/>
          <w:szCs w:val="28"/>
        </w:rPr>
        <w:t>. Redémarrer</w:t>
      </w:r>
    </w:p>
    <w:p w14:paraId="63E0D010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56"/>
          <w:szCs w:val="56"/>
        </w:rPr>
      </w:pPr>
      <w:r>
        <w:rPr>
          <w:rFonts w:ascii="Times" w:hAnsi="Times" w:cs="Times"/>
          <w:color w:val="616161"/>
          <w:sz w:val="56"/>
          <w:szCs w:val="56"/>
        </w:rPr>
        <w:t xml:space="preserve">Raccourcis clavier à connaître par </w:t>
      </w:r>
      <w:proofErr w:type="spellStart"/>
      <w:r>
        <w:rPr>
          <w:rFonts w:ascii="Times" w:hAnsi="Times" w:cs="Times"/>
          <w:color w:val="616161"/>
          <w:sz w:val="56"/>
          <w:szCs w:val="56"/>
        </w:rPr>
        <w:t>coeur</w:t>
      </w:r>
      <w:proofErr w:type="spellEnd"/>
      <w:r>
        <w:rPr>
          <w:rFonts w:ascii="Times" w:hAnsi="Times" w:cs="Times"/>
          <w:color w:val="616161"/>
          <w:sz w:val="56"/>
          <w:szCs w:val="56"/>
        </w:rPr>
        <w:t xml:space="preserve"> !</w:t>
      </w:r>
    </w:p>
    <w:p w14:paraId="429ADC77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b/>
          <w:bCs/>
          <w:color w:val="616161"/>
          <w:sz w:val="28"/>
          <w:szCs w:val="28"/>
        </w:rPr>
        <w:t>CTRL + C</w:t>
      </w:r>
      <w:r>
        <w:rPr>
          <w:rFonts w:ascii="Times" w:hAnsi="Times" w:cs="Times"/>
          <w:color w:val="616161"/>
          <w:sz w:val="28"/>
          <w:szCs w:val="28"/>
        </w:rPr>
        <w:t xml:space="preserve"> : copier</w:t>
      </w:r>
    </w:p>
    <w:p w14:paraId="4A08953A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b/>
          <w:bCs/>
          <w:color w:val="616161"/>
          <w:sz w:val="28"/>
          <w:szCs w:val="28"/>
        </w:rPr>
        <w:t>CTRL + X</w:t>
      </w:r>
      <w:r>
        <w:rPr>
          <w:rFonts w:ascii="Times" w:hAnsi="Times" w:cs="Times"/>
          <w:color w:val="616161"/>
          <w:sz w:val="28"/>
          <w:szCs w:val="28"/>
        </w:rPr>
        <w:t xml:space="preserve"> : couper</w:t>
      </w:r>
    </w:p>
    <w:p w14:paraId="46519D4C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b/>
          <w:bCs/>
          <w:color w:val="616161"/>
          <w:sz w:val="28"/>
          <w:szCs w:val="28"/>
        </w:rPr>
        <w:t>CTRL + V</w:t>
      </w:r>
      <w:r>
        <w:rPr>
          <w:rFonts w:ascii="Times" w:hAnsi="Times" w:cs="Times"/>
          <w:color w:val="616161"/>
          <w:sz w:val="28"/>
          <w:szCs w:val="28"/>
        </w:rPr>
        <w:t xml:space="preserve"> : coller</w:t>
      </w:r>
    </w:p>
    <w:p w14:paraId="440C5489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b/>
          <w:bCs/>
          <w:color w:val="616161"/>
          <w:sz w:val="28"/>
          <w:szCs w:val="28"/>
        </w:rPr>
        <w:t>CTRL + A</w:t>
      </w:r>
      <w:r>
        <w:rPr>
          <w:rFonts w:ascii="Times" w:hAnsi="Times" w:cs="Times"/>
          <w:color w:val="616161"/>
          <w:sz w:val="28"/>
          <w:szCs w:val="28"/>
        </w:rPr>
        <w:t xml:space="preserve"> : sélectionner tout</w:t>
      </w:r>
    </w:p>
    <w:p w14:paraId="2813E323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b/>
          <w:bCs/>
          <w:color w:val="616161"/>
          <w:sz w:val="28"/>
          <w:szCs w:val="28"/>
        </w:rPr>
        <w:t>CTRL + W</w:t>
      </w:r>
      <w:r>
        <w:rPr>
          <w:rFonts w:ascii="Times" w:hAnsi="Times" w:cs="Times"/>
          <w:color w:val="616161"/>
          <w:sz w:val="28"/>
          <w:szCs w:val="28"/>
        </w:rPr>
        <w:t xml:space="preserve"> : ferme la fenêtre / onglet</w:t>
      </w:r>
    </w:p>
    <w:p w14:paraId="1DFD879D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b/>
          <w:bCs/>
          <w:color w:val="616161"/>
          <w:sz w:val="28"/>
          <w:szCs w:val="28"/>
        </w:rPr>
        <w:t>ALT + TAB</w:t>
      </w:r>
      <w:r>
        <w:rPr>
          <w:rFonts w:ascii="Times" w:hAnsi="Times" w:cs="Times"/>
          <w:color w:val="616161"/>
          <w:sz w:val="28"/>
          <w:szCs w:val="28"/>
        </w:rPr>
        <w:t xml:space="preserve"> : changer d'application</w:t>
      </w:r>
    </w:p>
    <w:p w14:paraId="224859F8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b/>
          <w:bCs/>
          <w:color w:val="616161"/>
          <w:sz w:val="28"/>
          <w:szCs w:val="28"/>
        </w:rPr>
        <w:t>CTRL + TAB</w:t>
      </w:r>
      <w:r>
        <w:rPr>
          <w:rFonts w:ascii="Times" w:hAnsi="Times" w:cs="Times"/>
          <w:color w:val="616161"/>
          <w:sz w:val="28"/>
          <w:szCs w:val="28"/>
        </w:rPr>
        <w:t xml:space="preserve"> : changer d'onglet</w:t>
      </w:r>
    </w:p>
    <w:p w14:paraId="4CB040F5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56"/>
          <w:szCs w:val="56"/>
        </w:rPr>
      </w:pPr>
      <w:r>
        <w:rPr>
          <w:rFonts w:ascii="Times" w:hAnsi="Times" w:cs="Times"/>
          <w:color w:val="616161"/>
          <w:sz w:val="56"/>
          <w:szCs w:val="56"/>
        </w:rPr>
        <w:t>Raccourcis dans l'IDE</w:t>
      </w:r>
    </w:p>
    <w:p w14:paraId="20B8C3E2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b/>
          <w:bCs/>
          <w:color w:val="616161"/>
          <w:sz w:val="28"/>
          <w:szCs w:val="28"/>
        </w:rPr>
        <w:t>CTRL + ESPACE</w:t>
      </w:r>
      <w:r>
        <w:rPr>
          <w:rFonts w:ascii="Times" w:hAnsi="Times" w:cs="Times"/>
          <w:color w:val="616161"/>
          <w:sz w:val="28"/>
          <w:szCs w:val="28"/>
        </w:rPr>
        <w:t xml:space="preserve"> : auto complétion du code</w:t>
      </w:r>
    </w:p>
    <w:p w14:paraId="6B3F7683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b/>
          <w:bCs/>
          <w:color w:val="616161"/>
          <w:sz w:val="28"/>
          <w:szCs w:val="28"/>
        </w:rPr>
        <w:t>CTRL + CLIC</w:t>
      </w:r>
      <w:r>
        <w:rPr>
          <w:rFonts w:ascii="Times" w:hAnsi="Times" w:cs="Times"/>
          <w:color w:val="616161"/>
          <w:sz w:val="28"/>
          <w:szCs w:val="28"/>
        </w:rPr>
        <w:t xml:space="preserve"> : navigation vers la définition du code</w:t>
      </w:r>
    </w:p>
    <w:p w14:paraId="7CB26F61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b/>
          <w:bCs/>
          <w:color w:val="616161"/>
          <w:sz w:val="28"/>
          <w:szCs w:val="28"/>
        </w:rPr>
        <w:t>CTRL + D</w:t>
      </w:r>
      <w:r>
        <w:rPr>
          <w:rFonts w:ascii="Times" w:hAnsi="Times" w:cs="Times"/>
          <w:color w:val="616161"/>
          <w:sz w:val="28"/>
          <w:szCs w:val="28"/>
        </w:rPr>
        <w:t xml:space="preserve"> : supprime la ligne complète</w:t>
      </w:r>
    </w:p>
    <w:p w14:paraId="6467DCBD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b/>
          <w:bCs/>
          <w:color w:val="616161"/>
          <w:sz w:val="28"/>
          <w:szCs w:val="28"/>
        </w:rPr>
        <w:t>CTRL + MAJ + L</w:t>
      </w:r>
      <w:r>
        <w:rPr>
          <w:rFonts w:ascii="Times" w:hAnsi="Times" w:cs="Times"/>
          <w:color w:val="616161"/>
          <w:sz w:val="28"/>
          <w:szCs w:val="28"/>
        </w:rPr>
        <w:t>: copie la ligne ou le bloc sélectionné</w:t>
      </w:r>
    </w:p>
    <w:p w14:paraId="7F8C2C47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b/>
          <w:bCs/>
          <w:color w:val="616161"/>
          <w:sz w:val="28"/>
          <w:szCs w:val="28"/>
        </w:rPr>
        <w:t>CTRL + MAJ + T</w:t>
      </w:r>
      <w:r>
        <w:rPr>
          <w:rFonts w:ascii="Times" w:hAnsi="Times" w:cs="Times"/>
          <w:color w:val="616161"/>
          <w:sz w:val="28"/>
          <w:szCs w:val="28"/>
        </w:rPr>
        <w:t> : recherche intelligente</w:t>
      </w:r>
    </w:p>
    <w:p w14:paraId="3F8B9608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b/>
          <w:bCs/>
          <w:color w:val="616161"/>
          <w:sz w:val="28"/>
          <w:szCs w:val="28"/>
        </w:rPr>
        <w:t>ALT + INSER</w:t>
      </w:r>
      <w:r>
        <w:rPr>
          <w:rFonts w:ascii="Times" w:hAnsi="Times" w:cs="Times"/>
          <w:color w:val="616161"/>
          <w:sz w:val="28"/>
          <w:szCs w:val="28"/>
        </w:rPr>
        <w:t xml:space="preserve"> : ouvre le menu de génération de code</w:t>
      </w:r>
    </w:p>
    <w:p w14:paraId="69077CA8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b/>
          <w:bCs/>
          <w:color w:val="616161"/>
          <w:sz w:val="28"/>
          <w:szCs w:val="28"/>
        </w:rPr>
        <w:t>ALT + MAJ + R</w:t>
      </w:r>
      <w:r>
        <w:rPr>
          <w:rFonts w:ascii="Times" w:hAnsi="Times" w:cs="Times"/>
          <w:color w:val="616161"/>
          <w:sz w:val="28"/>
          <w:szCs w:val="28"/>
        </w:rPr>
        <w:t xml:space="preserve"> : </w:t>
      </w:r>
      <w:proofErr w:type="spellStart"/>
      <w:r>
        <w:rPr>
          <w:rFonts w:ascii="Times" w:hAnsi="Times" w:cs="Times"/>
          <w:color w:val="616161"/>
          <w:sz w:val="28"/>
          <w:szCs w:val="28"/>
        </w:rPr>
        <w:t>réfactoring</w:t>
      </w:r>
      <w:proofErr w:type="spellEnd"/>
      <w:r>
        <w:rPr>
          <w:rFonts w:ascii="Times" w:hAnsi="Times" w:cs="Times"/>
          <w:color w:val="616161"/>
          <w:sz w:val="28"/>
          <w:szCs w:val="28"/>
        </w:rPr>
        <w:t xml:space="preserve"> sur un fichier ou une classe</w:t>
      </w:r>
    </w:p>
    <w:p w14:paraId="5F462B5F" w14:textId="77777777" w:rsidR="001E5772" w:rsidRDefault="001E5772" w:rsidP="001E5772">
      <w:pPr>
        <w:widowControl w:val="0"/>
        <w:autoSpaceDE w:val="0"/>
        <w:autoSpaceDN w:val="0"/>
        <w:adjustRightInd w:val="0"/>
        <w:spacing w:after="20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b/>
          <w:bCs/>
          <w:color w:val="616161"/>
          <w:sz w:val="28"/>
          <w:szCs w:val="28"/>
        </w:rPr>
        <w:t>CTRL + ESPACE</w:t>
      </w:r>
      <w:r>
        <w:rPr>
          <w:rFonts w:ascii="Times" w:hAnsi="Times" w:cs="Times"/>
          <w:color w:val="616161"/>
          <w:sz w:val="28"/>
          <w:szCs w:val="28"/>
        </w:rPr>
        <w:t> : auto complétion du code</w:t>
      </w:r>
    </w:p>
    <w:p w14:paraId="21FABC65" w14:textId="77777777" w:rsidR="001E5772" w:rsidRDefault="001E5772" w:rsidP="001E5772">
      <w:pPr>
        <w:widowControl w:val="0"/>
        <w:autoSpaceDE w:val="0"/>
        <w:autoSpaceDN w:val="0"/>
        <w:adjustRightInd w:val="0"/>
        <w:rPr>
          <w:rFonts w:ascii="Times" w:hAnsi="Times" w:cs="Times"/>
          <w:color w:val="616161"/>
          <w:sz w:val="28"/>
          <w:szCs w:val="28"/>
        </w:rPr>
      </w:pPr>
      <w:r>
        <w:rPr>
          <w:rFonts w:ascii="Times" w:hAnsi="Times" w:cs="Times"/>
          <w:color w:val="616161"/>
          <w:sz w:val="28"/>
          <w:szCs w:val="28"/>
        </w:rPr>
        <w:t>Modifié le: lundi 12 mai 2014, 22:45</w:t>
      </w:r>
    </w:p>
    <w:p w14:paraId="2B1A4336" w14:textId="77777777" w:rsidR="001E5772" w:rsidRDefault="001E5772" w:rsidP="001E5772">
      <w:pPr>
        <w:widowControl w:val="0"/>
        <w:autoSpaceDE w:val="0"/>
        <w:autoSpaceDN w:val="0"/>
        <w:adjustRightInd w:val="0"/>
        <w:spacing w:after="400"/>
        <w:jc w:val="center"/>
        <w:rPr>
          <w:rFonts w:ascii="Times" w:hAnsi="Times" w:cs="Times"/>
          <w:color w:val="616161"/>
          <w:sz w:val="28"/>
          <w:szCs w:val="28"/>
        </w:rPr>
      </w:pPr>
    </w:p>
    <w:p w14:paraId="29914443" w14:textId="77777777" w:rsidR="001E5772" w:rsidRDefault="001E5772" w:rsidP="001E5772">
      <w:pPr>
        <w:widowControl w:val="0"/>
        <w:autoSpaceDE w:val="0"/>
        <w:autoSpaceDN w:val="0"/>
        <w:adjustRightInd w:val="0"/>
        <w:rPr>
          <w:rFonts w:ascii="Times" w:hAnsi="Times" w:cs="Times"/>
          <w:color w:val="878787"/>
          <w:sz w:val="22"/>
          <w:szCs w:val="22"/>
        </w:rPr>
      </w:pPr>
      <w:r>
        <w:rPr>
          <w:rFonts w:ascii="Times" w:hAnsi="Times" w:cs="Times"/>
          <w:color w:val="878787"/>
          <w:sz w:val="22"/>
          <w:szCs w:val="22"/>
        </w:rPr>
        <w:t xml:space="preserve">© 2014 3W </w:t>
      </w:r>
      <w:proofErr w:type="spellStart"/>
      <w:r>
        <w:rPr>
          <w:rFonts w:ascii="Times" w:hAnsi="Times" w:cs="Times"/>
          <w:color w:val="878787"/>
          <w:sz w:val="22"/>
          <w:szCs w:val="22"/>
        </w:rPr>
        <w:t>Academy</w:t>
      </w:r>
      <w:proofErr w:type="spellEnd"/>
    </w:p>
    <w:p w14:paraId="44F4896B" w14:textId="77777777" w:rsidR="001E5772" w:rsidRDefault="001E5772" w:rsidP="001E5772">
      <w:pPr>
        <w:widowControl w:val="0"/>
        <w:autoSpaceDE w:val="0"/>
        <w:autoSpaceDN w:val="0"/>
        <w:adjustRightInd w:val="0"/>
        <w:rPr>
          <w:rFonts w:ascii="Times" w:hAnsi="Times" w:cs="Times"/>
          <w:color w:val="878787"/>
          <w:sz w:val="22"/>
          <w:szCs w:val="22"/>
        </w:rPr>
      </w:pPr>
      <w:r>
        <w:rPr>
          <w:rFonts w:ascii="Times" w:hAnsi="Times" w:cs="Times"/>
          <w:color w:val="878787"/>
          <w:sz w:val="22"/>
          <w:szCs w:val="22"/>
        </w:rPr>
        <w:t>Connecté sous le nom « </w:t>
      </w:r>
      <w:hyperlink r:id="rId10" w:history="1">
        <w:r>
          <w:rPr>
            <w:rFonts w:ascii="Times" w:hAnsi="Times" w:cs="Times"/>
            <w:color w:val="2E2E2E"/>
            <w:sz w:val="22"/>
            <w:szCs w:val="22"/>
          </w:rPr>
          <w:t>Johan Bartoli</w:t>
        </w:r>
      </w:hyperlink>
      <w:r>
        <w:rPr>
          <w:rFonts w:ascii="Times" w:hAnsi="Times" w:cs="Times"/>
          <w:color w:val="878787"/>
          <w:sz w:val="22"/>
          <w:szCs w:val="22"/>
        </w:rPr>
        <w:t> » (</w:t>
      </w:r>
      <w:hyperlink r:id="rId11" w:history="1">
        <w:r>
          <w:rPr>
            <w:rFonts w:ascii="Times" w:hAnsi="Times" w:cs="Times"/>
            <w:color w:val="2E2E2E"/>
            <w:sz w:val="22"/>
            <w:szCs w:val="22"/>
          </w:rPr>
          <w:t>Déconnexion</w:t>
        </w:r>
      </w:hyperlink>
      <w:r>
        <w:rPr>
          <w:rFonts w:ascii="Times" w:hAnsi="Times" w:cs="Times"/>
          <w:color w:val="878787"/>
          <w:sz w:val="22"/>
          <w:szCs w:val="22"/>
        </w:rPr>
        <w:t>)</w:t>
      </w:r>
    </w:p>
    <w:p w14:paraId="7448A7DB" w14:textId="77777777" w:rsidR="0058535B" w:rsidRPr="00CA4650" w:rsidRDefault="0058535B" w:rsidP="00CA4650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color w:val="DFDFD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GoBack"/>
      <w:bookmarkEnd w:id="0"/>
    </w:p>
    <w:sectPr w:rsidR="0058535B" w:rsidRPr="00CA4650" w:rsidSect="00CA4650">
      <w:pgSz w:w="11900" w:h="16840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000000CB">
      <w:start w:val="1"/>
      <w:numFmt w:val="bullet"/>
      <w:lvlText w:val="▪"/>
      <w:lvlJc w:val="left"/>
      <w:pPr>
        <w:ind w:left="2160" w:hanging="360"/>
      </w:pPr>
    </w:lvl>
    <w:lvl w:ilvl="3" w:tplc="000000CC">
      <w:start w:val="1"/>
      <w:numFmt w:val="bullet"/>
      <w:lvlText w:val="▪"/>
      <w:lvlJc w:val="left"/>
      <w:pPr>
        <w:ind w:left="2880" w:hanging="360"/>
      </w:pPr>
    </w:lvl>
    <w:lvl w:ilvl="4" w:tplc="000000CD">
      <w:start w:val="1"/>
      <w:numFmt w:val="bullet"/>
      <w:lvlText w:val="▪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772"/>
    <w:rsid w:val="001E5772"/>
    <w:rsid w:val="003B4B45"/>
    <w:rsid w:val="0058535B"/>
    <w:rsid w:val="00CA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086C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E577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577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E577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577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.3wa.fr/login/logout.php?sesskey=0M8l8f8878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icrosoft.com/france/visual-studio/" TargetMode="External"/><Relationship Id="rId7" Type="http://schemas.openxmlformats.org/officeDocument/2006/relationships/hyperlink" Target="http://www.eclipse.org/" TargetMode="External"/><Relationship Id="rId8" Type="http://schemas.openxmlformats.org/officeDocument/2006/relationships/hyperlink" Target="https://www.zend.com/fr/products/studio/" TargetMode="External"/><Relationship Id="rId9" Type="http://schemas.openxmlformats.org/officeDocument/2006/relationships/hyperlink" Target="http://www.jetbrains.com/phpstorm/" TargetMode="External"/><Relationship Id="rId10" Type="http://schemas.openxmlformats.org/officeDocument/2006/relationships/hyperlink" Target="https://e.3wa.fr/user/profile.php?id=621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2457</Characters>
  <Application>Microsoft Macintosh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;</dc:creator>
  <cp:keywords/>
  <dc:description/>
  <cp:lastModifiedBy>;</cp:lastModifiedBy>
  <cp:revision>2</cp:revision>
  <cp:lastPrinted>2014-09-01T20:38:00Z</cp:lastPrinted>
  <dcterms:created xsi:type="dcterms:W3CDTF">2014-09-01T20:36:00Z</dcterms:created>
  <dcterms:modified xsi:type="dcterms:W3CDTF">2014-09-01T20:39:00Z</dcterms:modified>
</cp:coreProperties>
</file>